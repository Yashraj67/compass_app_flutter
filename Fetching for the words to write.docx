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380370">
      <w:pPr>
        <w:rPr>
          <w:lang w:val="en-IN"/>
        </w:rPr>
      </w:pPr>
      <w:r>
        <w:rPr>
          <w:lang w:val="en-IN"/>
        </w:rPr>
        <w:t>Fetching for the words to write,</w:t>
      </w:r>
      <w:bookmarkStart w:id="0" w:name="_GoBack"/>
      <w:bookmarkEnd w:id="0"/>
    </w:p>
    <w:p w:rsidR="00380370" w:rsidRDefault="00380370">
      <w:pPr>
        <w:rPr>
          <w:lang w:val="en-IN"/>
        </w:rPr>
      </w:pPr>
      <w:r>
        <w:rPr>
          <w:lang w:val="en-IN"/>
        </w:rPr>
        <w:t>I got thought of that night,</w:t>
      </w:r>
    </w:p>
    <w:p w:rsidR="00380370" w:rsidRDefault="0001351D">
      <w:pPr>
        <w:rPr>
          <w:lang w:val="en-IN"/>
        </w:rPr>
      </w:pPr>
      <w:r>
        <w:rPr>
          <w:lang w:val="en-IN"/>
        </w:rPr>
        <w:t>The grief</w:t>
      </w:r>
      <w:r w:rsidR="00380370">
        <w:rPr>
          <w:lang w:val="en-IN"/>
        </w:rPr>
        <w:t xml:space="preserve"> of mine called by the ego of </w:t>
      </w:r>
      <w:proofErr w:type="spellStart"/>
      <w:r w:rsidR="00380370">
        <w:rPr>
          <w:lang w:val="en-IN"/>
        </w:rPr>
        <w:t>thine</w:t>
      </w:r>
      <w:proofErr w:type="spellEnd"/>
      <w:r w:rsidR="00380370">
        <w:rPr>
          <w:lang w:val="en-IN"/>
        </w:rPr>
        <w:t>,</w:t>
      </w:r>
    </w:p>
    <w:p w:rsidR="00380370" w:rsidRDefault="00380370">
      <w:pPr>
        <w:rPr>
          <w:lang w:val="en-IN"/>
        </w:rPr>
      </w:pPr>
      <w:r>
        <w:rPr>
          <w:lang w:val="en-IN"/>
        </w:rPr>
        <w:t>Killed all the moments which I thrive like wine,</w:t>
      </w:r>
    </w:p>
    <w:p w:rsidR="0001351D" w:rsidRDefault="0001351D">
      <w:pPr>
        <w:rPr>
          <w:lang w:val="en-IN"/>
        </w:rPr>
      </w:pPr>
      <w:r>
        <w:rPr>
          <w:lang w:val="en-IN"/>
        </w:rPr>
        <w:t>‘Bad people go to hell’ I was told,</w:t>
      </w:r>
    </w:p>
    <w:p w:rsidR="0001351D" w:rsidRDefault="0001351D">
      <w:pPr>
        <w:rPr>
          <w:lang w:val="en-IN"/>
        </w:rPr>
      </w:pPr>
      <w:r>
        <w:rPr>
          <w:lang w:val="en-IN"/>
        </w:rPr>
        <w:t>But you break that rule as you do frequent,</w:t>
      </w:r>
    </w:p>
    <w:p w:rsidR="0001351D" w:rsidRDefault="0001351D">
      <w:pPr>
        <w:rPr>
          <w:lang w:val="en-IN"/>
        </w:rPr>
      </w:pPr>
      <w:r>
        <w:rPr>
          <w:lang w:val="en-IN"/>
        </w:rPr>
        <w:t>‘People like you make this world a hell’ I behold.</w:t>
      </w:r>
    </w:p>
    <w:p w:rsidR="0001351D" w:rsidRDefault="0001351D">
      <w:pPr>
        <w:rPr>
          <w:lang w:val="en-IN"/>
        </w:rPr>
      </w:pPr>
      <w:r>
        <w:rPr>
          <w:lang w:val="en-IN"/>
        </w:rPr>
        <w:t>I am happy as you are not my part,</w:t>
      </w:r>
    </w:p>
    <w:p w:rsidR="0001351D" w:rsidRDefault="0001351D">
      <w:pPr>
        <w:rPr>
          <w:lang w:val="en-IN"/>
        </w:rPr>
      </w:pPr>
      <w:r>
        <w:rPr>
          <w:lang w:val="en-IN"/>
        </w:rPr>
        <w:t>Thanks for all these words I got.</w:t>
      </w:r>
    </w:p>
    <w:p w:rsidR="0001351D" w:rsidRDefault="0001351D">
      <w:pPr>
        <w:rPr>
          <w:lang w:val="en-IN"/>
        </w:rPr>
      </w:pPr>
    </w:p>
    <w:p w:rsidR="0001351D" w:rsidRDefault="0001351D">
      <w:pPr>
        <w:rPr>
          <w:lang w:val="en-IN"/>
        </w:rPr>
      </w:pPr>
    </w:p>
    <w:p w:rsidR="0001351D" w:rsidRDefault="0001351D">
      <w:pPr>
        <w:rPr>
          <w:lang w:val="en-IN"/>
        </w:rPr>
      </w:pPr>
    </w:p>
    <w:p w:rsidR="0001351D" w:rsidRPr="0001351D" w:rsidRDefault="0001351D" w:rsidP="0001351D">
      <w:pPr>
        <w:rPr>
          <w:lang w:val="en-IN"/>
        </w:rPr>
      </w:pPr>
      <w:proofErr w:type="gramStart"/>
      <w:r>
        <w:rPr>
          <w:lang w:val="en-IN"/>
        </w:rPr>
        <w:t xml:space="preserve">---  </w:t>
      </w:r>
      <w:r w:rsidRPr="0001351D">
        <w:rPr>
          <w:lang w:val="en-IN"/>
        </w:rPr>
        <w:t>Yashraj</w:t>
      </w:r>
      <w:proofErr w:type="gramEnd"/>
    </w:p>
    <w:sectPr w:rsidR="0001351D" w:rsidRPr="00013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A1C4748"/>
    <w:multiLevelType w:val="hybridMultilevel"/>
    <w:tmpl w:val="CF6609FA"/>
    <w:lvl w:ilvl="0" w:tplc="C73CFDA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6A2E26B3"/>
    <w:multiLevelType w:val="hybridMultilevel"/>
    <w:tmpl w:val="54CC8066"/>
    <w:lvl w:ilvl="0" w:tplc="2A2400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4"/>
  </w:num>
  <w:num w:numId="24">
    <w:abstractNumId w:val="2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370"/>
    <w:rsid w:val="0001351D"/>
    <w:rsid w:val="000D49B3"/>
    <w:rsid w:val="00380370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AF2E4-FABC-40AD-8164-9101F7F7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13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shraj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Yashraj</dc:creator>
  <cp:keywords/>
  <dc:description/>
  <cp:lastModifiedBy>Yashraj</cp:lastModifiedBy>
  <cp:revision>1</cp:revision>
  <dcterms:created xsi:type="dcterms:W3CDTF">2022-02-26T14:59:00Z</dcterms:created>
  <dcterms:modified xsi:type="dcterms:W3CDTF">2022-02-26T15:22:00Z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